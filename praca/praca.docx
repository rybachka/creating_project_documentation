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D7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Temat pracy dyplomowej inżynierskiej: "Tworzenie dokumentacji projektu z wykorzystaniem metod sztucznej inteligencji." </w:t>
      </w:r>
    </w:p>
    <w:p w14:paraId="4B9B70EB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Celem tego projektu jest stworzenie inteligentnego systemu, który automatycznie generuje dokumentację dla API na podstawie kodu źródłowego oraz komentarzy zawartych w kodzie. Projekt będzie koncentrował się na generowaniu czytelnej dokumentacji technicznej oraz na personalizacji poziomu szczegółowości w zależności od potrzeb i poziomu doświadczenia użytkownika. Użytkownicy będą mogli przeglądać dokumentację przez intuicyjny interfejs i dostosować jej szczegółowość zgodnie ze swoimi preferencjami.</w:t>
      </w:r>
    </w:p>
    <w:p w14:paraId="2547D6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FF6A1D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To właśnie etapy które chciałabym zrealizować w ramach tej pracy:</w:t>
      </w:r>
    </w:p>
    <w:p w14:paraId="43AAC370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75FE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1. Analiza kodu i generowanie podstawowej dokumentacji </w:t>
      </w:r>
    </w:p>
    <w:p w14:paraId="09188AD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   Stworzenie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kodu, który będzie analizować kod źródłowy i identyfikować funkcje, klasy,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itp.</w:t>
      </w:r>
    </w:p>
    <w:p w14:paraId="0D9303D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   Integracja z systemem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wygenerowania szkieletu dokumentacji na podstawie struktury kodu.</w:t>
      </w:r>
    </w:p>
    <w:p w14:paraId="5C072F9D" w14:textId="68FA447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Rezultat: Podstawowa wersja dokumentacji API bez zaawansowanych opisów.</w:t>
      </w:r>
    </w:p>
    <w:p w14:paraId="642244C0" w14:textId="2B27BBF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12F8CCD" w14:textId="3770BBE4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Zbudowała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pełną infrastrukturę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backendową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64543F3B" w14:textId="7AE4EA26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Boot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 – serwer główny,</w:t>
      </w:r>
    </w:p>
    <w:p w14:paraId="2611DA25" w14:textId="3AF7A938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przetwarzania języka naturalnego,</w:t>
      </w:r>
    </w:p>
    <w:p w14:paraId="15EA7ABC" w14:textId="77777777" w:rsidR="00D21F27" w:rsidRPr="00D21F27" w:rsidRDefault="00D21F27" w:rsidP="00D21F27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–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łączący wszystko pod localhost:8080.</w:t>
      </w:r>
    </w:p>
    <w:p w14:paraId="5F73481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1B712C1" w14:textId="2E1C613F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Stworzyła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system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projektu (.zip):</w:t>
      </w:r>
    </w:p>
    <w:p w14:paraId="49614F4F" w14:textId="11CB7333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projects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rozpakowuje projekt i zapisuje go w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/&lt;ID&gt;.</w:t>
      </w:r>
    </w:p>
    <w:p w14:paraId="352C536E" w14:textId="77777777" w:rsidR="00D21F27" w:rsidRPr="00D21F27" w:rsidRDefault="00D21F27" w:rsidP="00D21F27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Obsługuje walidację, błędy i tworzy unikalny identyfikator projektu.</w:t>
      </w:r>
    </w:p>
    <w:p w14:paraId="0089729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B75A1B4" w14:textId="1A24566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Dodała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detekcję pliku </w:t>
      </w:r>
      <w:proofErr w:type="spellStart"/>
      <w:proofErr w:type="gram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openapi.yml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16307EFE" w14:textId="7F12CBD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Klasa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SpecDetector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analizuje strukturę ZIP i odnajduje specyfikację.</w:t>
      </w:r>
    </w:p>
    <w:p w14:paraId="5D848DF2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Jeśli spec nie istnieje, </w:t>
      </w:r>
      <w:r w:rsidRPr="00D21F27">
        <w:rPr>
          <w:rFonts w:ascii="Times New Roman" w:hAnsi="Times New Roman" w:cs="Times New Roman"/>
          <w:color w:val="C00000"/>
          <w:sz w:val="26"/>
          <w:szCs w:val="26"/>
        </w:rPr>
        <w:t>system oferuje generację dokumentacji z kodu.</w:t>
      </w:r>
    </w:p>
    <w:p w14:paraId="4146552E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23E9E80" w14:textId="68CD7171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Zintegrowała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system z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Swaggerem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5824211C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potrafi wczytać istniejący </w:t>
      </w:r>
      <w:proofErr w:type="spellStart"/>
      <w:proofErr w:type="gram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 wzbogacić go o opisy wygenerowane przez NLP.</w:t>
      </w:r>
    </w:p>
    <w:p w14:paraId="7D171E96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AFD648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Działa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/projects/{id}/spec/enriched.</w:t>
      </w:r>
    </w:p>
    <w:p w14:paraId="6605F7E3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</w:p>
    <w:p w14:paraId="4024DD12" w14:textId="2E774662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D21F27">
        <w:rPr>
          <w:rFonts w:ascii="Times New Roman" w:hAnsi="Times New Roman" w:cs="Times New Roman"/>
          <w:color w:val="C00000"/>
          <w:sz w:val="26"/>
          <w:szCs w:val="26"/>
        </w:rPr>
        <w:t>Dodała</w:t>
      </w:r>
      <w:r w:rsidRPr="00D21F27">
        <w:rPr>
          <w:rFonts w:ascii="Times New Roman" w:hAnsi="Times New Roman" w:cs="Times New Roman"/>
          <w:color w:val="C00000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parser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kodu źródłowego (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JavaParser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):</w:t>
      </w:r>
    </w:p>
    <w:p w14:paraId="34DA84F7" w14:textId="30D3D7AC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JavaSpringParser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analizuje pliki .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java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, wykrywa klasy z @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RestController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, ich metody i adnotacje (@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GetMapping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, @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PostMapping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itd.).</w:t>
      </w:r>
    </w:p>
    <w:p w14:paraId="3E2BBEB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Tworzy pośrednią strukturę 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EndpointIR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, która opisuje 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, parametry i typy zwracane.</w:t>
      </w:r>
    </w:p>
    <w:p w14:paraId="2F3F404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438F148" w14:textId="77777777" w:rsid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D21F27">
        <w:rPr>
          <w:rFonts w:ascii="Times New Roman" w:hAnsi="Times New Roman" w:cs="Times New Roman"/>
          <w:color w:val="C00000"/>
          <w:sz w:val="26"/>
          <w:szCs w:val="26"/>
        </w:rPr>
        <w:t>Zbudowała</w:t>
      </w:r>
      <w:r w:rsidRPr="00D21F27">
        <w:rPr>
          <w:rFonts w:ascii="Times New Roman" w:hAnsi="Times New Roman" w:cs="Times New Roman"/>
          <w:color w:val="C00000"/>
          <w:sz w:val="26"/>
          <w:szCs w:val="26"/>
        </w:rPr>
        <w:t>m</w:t>
      </w:r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moduł „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Code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→ 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>”:</w:t>
      </w:r>
    </w:p>
    <w:p w14:paraId="586654BF" w14:textId="578D2036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D21F27">
        <w:rPr>
          <w:rFonts w:ascii="Times New Roman" w:hAnsi="Times New Roman" w:cs="Times New Roman"/>
          <w:color w:val="C00000"/>
          <w:sz w:val="26"/>
          <w:szCs w:val="26"/>
        </w:rPr>
        <w:lastRenderedPageBreak/>
        <w:t xml:space="preserve">Klasa 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CodeToDocsService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generuje kompletny plik </w:t>
      </w:r>
      <w:proofErr w:type="spellStart"/>
      <w:proofErr w:type="gramStart"/>
      <w:r w:rsidRPr="00D21F27">
        <w:rPr>
          <w:rFonts w:ascii="Times New Roman" w:hAnsi="Times New Roman" w:cs="Times New Roman"/>
          <w:color w:val="C00000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C00000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</w:rPr>
        <w:t xml:space="preserve"> na podstawie kodu źródłowego.</w:t>
      </w:r>
    </w:p>
    <w:p w14:paraId="40C633C3" w14:textId="5C19954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D21F27">
        <w:rPr>
          <w:rFonts w:ascii="Times New Roman" w:hAnsi="Times New Roman" w:cs="Times New Roman"/>
          <w:color w:val="C00000"/>
          <w:sz w:val="26"/>
          <w:szCs w:val="26"/>
        </w:rPr>
        <w:t>Integracja z NLP dodaje opis do każdej metody i parametru.</w:t>
      </w:r>
    </w:p>
    <w:p w14:paraId="2E62CC92" w14:textId="0EBC8C32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  <w:lang w:val="en-US"/>
        </w:rPr>
        <w:t>Działa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  <w:lang w:val="en-US"/>
        </w:rPr>
        <w:t xml:space="preserve"> endpoint /</w:t>
      </w:r>
      <w:proofErr w:type="spellStart"/>
      <w:r w:rsidRPr="00D21F27">
        <w:rPr>
          <w:rFonts w:ascii="Times New Roman" w:hAnsi="Times New Roman" w:cs="Times New Roman"/>
          <w:color w:val="C00000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C00000"/>
          <w:sz w:val="26"/>
          <w:szCs w:val="26"/>
          <w:lang w:val="en-US"/>
        </w:rPr>
        <w:t>/projects/{id}/docs/from-code.</w:t>
      </w:r>
    </w:p>
    <w:p w14:paraId="1ABA721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</w:p>
    <w:p w14:paraId="7DB72D26" w14:textId="77777777" w:rsidR="00A07146" w:rsidRPr="00D75FEB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75FE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2. Implementacja NLP do analizy komentarzy i generowania opisów </w:t>
      </w:r>
    </w:p>
    <w:p w14:paraId="774BFA5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Zastosowanie NLP do analizy komentarzy, aby tworzyć jasne, zrozumiałe opisy funkcji i parametrów.</w:t>
      </w:r>
    </w:p>
    <w:p w14:paraId="38D0FA2F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Użycie modeli NLP do interpretacji kontekstu i generowania opisów na podstawie komentarzy.</w:t>
      </w:r>
    </w:p>
    <w:p w14:paraId="441AB7AA" w14:textId="4090018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Rezultat: Automatycznie generowane, czytelne opisy dla każdej funkcji, co znacznie zwiększa czytelność dokumentacji.</w:t>
      </w:r>
    </w:p>
    <w:p w14:paraId="6F97BC82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4CFAB1D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Stworzyłam osobny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NLP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), który:</w:t>
      </w:r>
    </w:p>
    <w:p w14:paraId="4DE44E60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przyjmuje strukturę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(symbol,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comment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),</w:t>
      </w:r>
    </w:p>
    <w:p w14:paraId="4A9FA6B8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analizuje komentarze i typy parametrów, generuje automatyczne opisy w trzech poziomach szczegółowości:</w:t>
      </w:r>
    </w:p>
    <w:p w14:paraId="69CBC59F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shortDescription</w:t>
      </w:r>
      <w:proofErr w:type="spellEnd"/>
    </w:p>
    <w:p w14:paraId="49694A5D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mediumDescription</w:t>
      </w:r>
      <w:proofErr w:type="spellEnd"/>
    </w:p>
    <w:p w14:paraId="6756B75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longDescription</w:t>
      </w:r>
      <w:proofErr w:type="spellEnd"/>
    </w:p>
    <w:p w14:paraId="04C356A0" w14:textId="77777777" w:rsidR="00D21F27" w:rsidRPr="00D21F27" w:rsidRDefault="00D21F27" w:rsidP="00D21F27">
      <w:pPr>
        <w:pStyle w:val="ListParagraph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dodaje także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paramDocs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(opis każdego parametru)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returnDoc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54DEF471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Zintegrowałam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NLP z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backendem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Boot):</w:t>
      </w:r>
    </w:p>
    <w:p w14:paraId="0854755C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EnrichmentService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wysyła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dane z kodu i odbiera opisy.</w:t>
      </w:r>
    </w:p>
    <w:p w14:paraId="2B2709E3" w14:textId="77777777" w:rsidR="00D21F27" w:rsidRPr="00D21F27" w:rsidRDefault="00D21F27" w:rsidP="00D21F27">
      <w:pPr>
        <w:pStyle w:val="ListParagraph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Wyniki są automatycznie wstawiane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lub pliku YAML.</w:t>
      </w:r>
    </w:p>
    <w:p w14:paraId="13B31D8A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Zaimplementowałam personalizowany poziom szczegółowości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):</w:t>
      </w:r>
    </w:p>
    <w:p w14:paraId="5980E2F7" w14:textId="77777777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Użytkownik może wybrać poziom, a system automatycznie dopasowuje długość i szczegółowość opisów.</w:t>
      </w:r>
    </w:p>
    <w:p w14:paraId="20EFA668" w14:textId="77777777" w:rsidR="00D21F27" w:rsidRPr="00D21F27" w:rsidRDefault="00D21F27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004BF6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12F0F81" w14:textId="12EC813D" w:rsidR="00A07146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75FE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3. Stworzenie systemu personalizacji dokumentacji</w:t>
      </w:r>
    </w:p>
    <w:p w14:paraId="1626B6A9" w14:textId="53666EF6" w:rsid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1F3864" w:themeColor="accent1" w:themeShade="80"/>
          <w:sz w:val="26"/>
          <w:szCs w:val="26"/>
        </w:rPr>
      </w:pPr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Umożliwiła</w:t>
      </w:r>
      <w:r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m</w:t>
      </w:r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 ręczny wybór poziomu szczegółowości dokumentacji (</w:t>
      </w:r>
      <w:proofErr w:type="spellStart"/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short</w:t>
      </w:r>
      <w:proofErr w:type="spellEnd"/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 xml:space="preserve">, medium, </w:t>
      </w:r>
      <w:proofErr w:type="spellStart"/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long</w:t>
      </w:r>
      <w:proofErr w:type="spellEnd"/>
      <w:r w:rsidRPr="00D75FEB">
        <w:rPr>
          <w:rFonts w:ascii="Times New Roman" w:hAnsi="Times New Roman" w:cs="Times New Roman"/>
          <w:color w:val="1F3864" w:themeColor="accent1" w:themeShade="80"/>
          <w:sz w:val="26"/>
          <w:szCs w:val="26"/>
        </w:rPr>
        <w:t>) – użytkownik decyduje, jak rozbudowane mają być opisy.</w:t>
      </w:r>
    </w:p>
    <w:p w14:paraId="1BBBBB5F" w14:textId="77777777" w:rsidR="00D75FEB" w:rsidRPr="00D75FEB" w:rsidRDefault="00D75FE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F3864" w:themeColor="accent1" w:themeShade="80"/>
          <w:sz w:val="26"/>
          <w:szCs w:val="26"/>
        </w:rPr>
      </w:pPr>
    </w:p>
    <w:p w14:paraId="6572C03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   Implementacja mechanizmów śledzenia interakcji użytkownika, aby rozpoznać wzorce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zachowań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. (Śledzenie kliknięć i wyborów, czas spędzony na poszczególnych sekcjach, śledzenie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wyszukiwań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interakcje z poziomem szczegółowości)</w:t>
      </w:r>
    </w:p>
    <w:p w14:paraId="7E44336C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Zastosowanie uczenia maszynowego do klasyfikacji użytkowników jako początkujących lub zaawansowanych.</w:t>
      </w:r>
    </w:p>
    <w:p w14:paraId="1975C0B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Tworzenie personalizowanych wersji dokumentacji, w zależności od poziomu doświadczenia użytkownika.</w:t>
      </w:r>
    </w:p>
    <w:p w14:paraId="556E86A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Rezultat: Dokumentacja dostosowana do poziomu wiedzy użytkownika, z możliwością wyboru poziomu szczegółowości.</w:t>
      </w:r>
    </w:p>
    <w:p w14:paraId="0C3025D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4BCDF9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83FD25C" w14:textId="77777777" w:rsidR="002E651B" w:rsidRDefault="002E651B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283791" w14:textId="0CDB686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4. Budowa interaktywnego interfejsu użytkownika </w:t>
      </w:r>
    </w:p>
    <w:p w14:paraId="57E891B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Stworzenie dynamicznego interfejsu użytkownika, który umożliwia przeglądanie dokumentacji, filtrowanie i przeszukiwanie.</w:t>
      </w:r>
    </w:p>
    <w:p w14:paraId="1029E8E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   Integracja interfejsu z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backendem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oraz systemem personalizacji.</w:t>
      </w:r>
    </w:p>
    <w:p w14:paraId="32D7AE5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Rezultat: Funkcjonalny interfejs użytkownika, który umożliwia wygodne przeglądanie dokumentacji i dostosowywanie poziomu szczegółowości.</w:t>
      </w:r>
    </w:p>
    <w:p w14:paraId="17483F1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9A7FB2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5. Testowanie i optymalizacja</w:t>
      </w:r>
    </w:p>
    <w:p w14:paraId="4C5B567E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Przeprowadzenie testów użyteczności i optymalizacji pod kątem wydajności.</w:t>
      </w:r>
    </w:p>
    <w:p w14:paraId="6712109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•    Testowanie algorytmów personalizacji i dopasowywanie ich do realnych potrzeb użytkowników.</w:t>
      </w:r>
    </w:p>
    <w:p w14:paraId="3B144601" w14:textId="77777777" w:rsidR="00F36E76" w:rsidRPr="00D21F27" w:rsidRDefault="00A07146" w:rsidP="00A07146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Rezultat: Stabilna i zoptymalizowana wersja systemu gotowa do wdrożenia.</w:t>
      </w:r>
    </w:p>
    <w:p w14:paraId="4B23D57B" w14:textId="23760910" w:rsidR="00A07146" w:rsidRDefault="00A07146" w:rsidP="00A07146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2466509" w14:textId="619EC2EA" w:rsidR="002E651B" w:rsidRDefault="002E651B" w:rsidP="00A07146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2A87124" w14:textId="2A49360E" w:rsidR="002E651B" w:rsidRPr="002E651B" w:rsidRDefault="002E651B" w:rsidP="00A07146">
      <w:pPr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</w:rPr>
      </w:pPr>
      <w:r w:rsidRPr="002E651B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</w:rPr>
        <w:t>07.10.2025:</w:t>
      </w:r>
    </w:p>
    <w:p w14:paraId="46F8A927" w14:textId="4656BCF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lang w:val="en-US"/>
        </w:rPr>
        <w:t>Java: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Spring Boot,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springdoc-openapi</w:t>
      </w:r>
      <w:proofErr w:type="spellEnd"/>
    </w:p>
    <w:p w14:paraId="4C7E1A4E" w14:textId="1BBCCFE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lang w:val="en-US"/>
        </w:rPr>
        <w:t>Python: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FastAPI</w:t>
      </w:r>
      <w:proofErr w:type="spellEnd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do NLP: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spaCy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/ Hugging Face</w:t>
      </w:r>
    </w:p>
    <w:p w14:paraId="1CC3F3B6" w14:textId="2C79E7A2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lang w:val="en-US"/>
        </w:rPr>
        <w:t xml:space="preserve">Frontend: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React + TypeScript</w:t>
      </w:r>
    </w:p>
    <w:p w14:paraId="3F660AA1" w14:textId="24DF533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Wspólne: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Docker </w:t>
      </w:r>
    </w:p>
    <w:p w14:paraId="268830A9" w14:textId="77777777" w:rsidR="0018387D" w:rsidRPr="00D21F27" w:rsidRDefault="0018387D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483FA86" w14:textId="3580B13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Co działa teraz:</w:t>
      </w:r>
    </w:p>
    <w:p w14:paraId="2E3540F0" w14:textId="36428508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• java-</w:t>
      </w:r>
      <w:proofErr w:type="spellStart"/>
      <w:proofErr w:type="gram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 -</w:t>
      </w:r>
      <w:proofErr w:type="gram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backendowy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(Spring Boot),</w:t>
      </w:r>
    </w:p>
    <w:p w14:paraId="4C08F6F3" w14:textId="69089FDA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AI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),</w:t>
      </w:r>
    </w:p>
    <w:p w14:paraId="52981C53" w14:textId="3DF58DD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web - serwer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), który spina wszystko razem i wystawia publiczny adres </w:t>
      </w:r>
      <w:hyperlink r:id="rId5" w:history="1">
        <w:r w:rsidRPr="00D21F27">
          <w:rPr>
            <w:rStyle w:val="Hyperlink"/>
            <w:rFonts w:ascii="Times New Roman" w:hAnsi="Times New Roman" w:cs="Times New Roman"/>
            <w:color w:val="0D0D0D" w:themeColor="text1" w:themeTint="F2"/>
            <w:sz w:val="26"/>
            <w:szCs w:val="26"/>
          </w:rPr>
          <w:t>http://localhost:8080</w:t>
        </w:r>
      </w:hyperlink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48B0022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718928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1. </w:t>
      </w: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Środowisko uruchomieniowe (Docker + </w:t>
      </w:r>
      <w:proofErr w:type="spellStart"/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54A793C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Trzy serwisy odpalane razem: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(Spring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Boot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), web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reverse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3BDD27B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Jeden punkt dostępu: http://localhost:8080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przekazuje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/v3,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swagger-ui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do właściwych serwisów).</w:t>
      </w:r>
    </w:p>
    <w:p w14:paraId="2E4A4D7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738A6C80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2. </w:t>
      </w: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Java API – szkielety i dokumentacja</w:t>
      </w:r>
    </w:p>
    <w:p w14:paraId="20715307" w14:textId="7DB58358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springdoc-openapi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podłączony: automatyczna specyfikacja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368AF601" w14:textId="4A639613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/v3/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-docs (JSON), /v3/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api-docs.yaml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(YAML),</w:t>
      </w:r>
    </w:p>
    <w:p w14:paraId="0C0C62A0" w14:textId="489F91C7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Swagger UI: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/index.html.</w:t>
      </w:r>
    </w:p>
    <w:p w14:paraId="52305AEE" w14:textId="106D6DDE" w:rsidR="00A07146" w:rsidRPr="00D21F27" w:rsidRDefault="00A07146" w:rsidP="00A07146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OpenApiConfig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ładny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, contact, license (MIT) </w:t>
      </w:r>
    </w:p>
    <w:p w14:paraId="241D4F41" w14:textId="390A185C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demo (do dokumentowania i testów)</w:t>
      </w:r>
    </w:p>
    <w:p w14:paraId="13762E95" w14:textId="1C7424B6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hello?name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=: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szybki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test.</w:t>
      </w:r>
    </w:p>
    <w:p w14:paraId="37E5C5EC" w14:textId="04F62830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/{id}: przykładowy odczyt (DTO w odpowiedzi).</w:t>
      </w:r>
    </w:p>
    <w:p w14:paraId="04E6C6A1" w14:textId="3A939AA2" w:rsidR="00A07146" w:rsidRPr="00D21F27" w:rsidRDefault="00A07146" w:rsidP="00A0714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/users (JSON body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):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pełny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przepływ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request body: response:</w:t>
      </w:r>
    </w:p>
    <w:p w14:paraId="62A2CE22" w14:textId="77553C11" w:rsidR="00A07146" w:rsidRPr="00D21F27" w:rsidRDefault="00A07146" w:rsidP="00A0714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400 Bad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 czytelnymi błędami walidacji, gdy dane są niepełne.</w:t>
      </w:r>
    </w:p>
    <w:p w14:paraId="1ACAD934" w14:textId="2A062EDF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Java API będzie wysyłać surowe dane (nazwy funkcji, parametry, komentarze) do serwisu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żeby otrzymać opisy w języku naturalnym.</w:t>
      </w:r>
    </w:p>
    <w:p w14:paraId="4A40FB4D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D6CD87" w14:textId="176A1FE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3. </w:t>
      </w:r>
      <w:proofErr w:type="spellStart"/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NLP – gotowy </w:t>
      </w:r>
      <w:proofErr w:type="spellStart"/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mikroserwis</w:t>
      </w:r>
      <w:proofErr w:type="spellEnd"/>
    </w:p>
    <w:p w14:paraId="01978A9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•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(przez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jako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healthz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 —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healthcheck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2DAC6E77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POST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describe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— zwraca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/medium/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(szkielet pod późniejsze NLP).</w:t>
      </w:r>
    </w:p>
    <w:p w14:paraId="4B169A21" w14:textId="180C14D4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Nginx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ma poprawne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proxy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dla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/*, więc UI/Java mogą go wołać bez CORS.</w:t>
      </w:r>
    </w:p>
    <w:p w14:paraId="2287DA51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453DCE3" w14:textId="5ACAB86D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Java API będzie wysyłać do niego „surowe dane z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parsera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” (nazwy metod, komentarze),</w:t>
      </w:r>
    </w:p>
    <w:p w14:paraId="604DDA43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on będzie zwracał czytelne opisy,</w:t>
      </w:r>
    </w:p>
    <w:p w14:paraId="3D23D398" w14:textId="2E12027E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dane te trafią z powrotem do dokumentacji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03F66DE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0D06A670" w14:textId="77777777" w:rsidR="009873B4" w:rsidRPr="00D21F27" w:rsidRDefault="009873B4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3839782E" w14:textId="0E091210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Pliki/elementy, które powstały:</w:t>
      </w:r>
    </w:p>
    <w:p w14:paraId="0FC44924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•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/pom.xml — zależności: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springdoc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-starter-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webmvc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walidacja.</w:t>
      </w:r>
    </w:p>
    <w:p w14:paraId="7836A80A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• java-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/main/java/.../config/OpenApiConfig.java —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tytuł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/contact/license.</w:t>
      </w:r>
    </w:p>
    <w:p w14:paraId="63D9902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/main/java/.../controller/HelloController.java —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prosty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endpoint.</w:t>
      </w:r>
    </w:p>
    <w:p w14:paraId="2C7C0036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/main/java/.../controller/UsersController.java — GET/POST z JSON body.</w:t>
      </w:r>
    </w:p>
    <w:p w14:paraId="2C20DB81" w14:textId="1B82A379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• java-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src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/main/java/.../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dto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/CreateUserRequest.java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UserResponse.java — DTO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walidacja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+ </w:t>
      </w:r>
      <w:proofErr w:type="spellStart"/>
      <w:r w:rsidR="0018387D"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schematy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w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).</w:t>
      </w:r>
    </w:p>
    <w:p w14:paraId="0391AD12" w14:textId="77777777" w:rsidR="00A07146" w:rsidRPr="00D21F27" w:rsidRDefault="00A07146" w:rsidP="00A071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• web-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nginx.conf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— proxy do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 /v3, /swagger-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ui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,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06A950C7" w14:textId="27360970" w:rsidR="00A07146" w:rsidRPr="00D21F27" w:rsidRDefault="00A07146" w:rsidP="00A07146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•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docker-compose.yml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— definicje trzech kontenerów i ich sieci.</w:t>
      </w:r>
    </w:p>
    <w:p w14:paraId="6F0DDA8F" w14:textId="01867FA3" w:rsidR="007A3E5D" w:rsidRPr="00D21F27" w:rsidRDefault="007A3E5D" w:rsidP="00A07146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D803C60" w14:textId="3FAA95BB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Zastosowany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będzie wykorzystywać model językowy mT5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Multilingual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-to-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Text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Transfer Transformer), opracowany przez Google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Research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4B990771" w14:textId="5A53721D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ten przetwarza dane wejściowe w postaci komentarzy i nazw metod, a następnie generuje opisy w języku naturalnym w kilku wariantach (krótki, średni, szczegółowy).</w:t>
      </w:r>
    </w:p>
    <w:p w14:paraId="1FDB420B" w14:textId="77783A0C" w:rsidR="007A3E5D" w:rsidRPr="00D21F27" w:rsidRDefault="007A3E5D" w:rsidP="007A3E5D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Dzięki temu możliwe jest tworzenie dokumentacji technicznej opartej na kodzie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żródłowym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 sposób zautomatyzowany i inteligentny, bez konieczności pisania tekstów przez człowieka.</w:t>
      </w:r>
    </w:p>
    <w:p w14:paraId="5A57C8AE" w14:textId="74BAB1D2" w:rsidR="007A3E5D" w:rsidRPr="00D21F27" w:rsidRDefault="007A3E5D" w:rsidP="007A3E5D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944B3BC" w14:textId="185D4670" w:rsidR="007A3E5D" w:rsidRPr="00D21F27" w:rsidRDefault="007A3E5D" w:rsidP="007A3E5D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</w:rPr>
        <w:drawing>
          <wp:inline distT="0" distB="0" distL="0" distR="0" wp14:anchorId="09307AE5" wp14:editId="2E9EACF0">
            <wp:extent cx="575691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452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575691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E298" w14:textId="2EE868B8" w:rsidR="007A3E5D" w:rsidRPr="00D21F27" w:rsidRDefault="007A3E5D" w:rsidP="007A3E5D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21F27" w:rsidRPr="00D21F27" w14:paraId="3A86862E" w14:textId="77777777" w:rsidTr="007A3E5D">
        <w:tc>
          <w:tcPr>
            <w:tcW w:w="8748" w:type="dxa"/>
          </w:tcPr>
          <w:p w14:paraId="47C02494" w14:textId="77777777" w:rsidR="007A3E5D" w:rsidRPr="00D21F27" w:rsidRDefault="007A3E5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D0D0D" w:themeColor="text1" w:themeTint="F2"/>
                <w:sz w:val="30"/>
                <w:szCs w:val="30"/>
                <w:lang w:val="en-US"/>
              </w:rPr>
            </w:pPr>
            <w:r w:rsidRPr="00D21F27">
              <w:rPr>
                <w:rFonts w:ascii="Times New Roman" w:hAnsi="Times New Roman" w:cs="Times New Roman"/>
                <w:color w:val="0D0D0D" w:themeColor="text1" w:themeTint="F2"/>
                <w:sz w:val="30"/>
                <w:szCs w:val="30"/>
                <w:lang w:val="en-US"/>
              </w:rPr>
              <w:t>google/mt5-small</w:t>
            </w:r>
          </w:p>
        </w:tc>
      </w:tr>
    </w:tbl>
    <w:p w14:paraId="25063057" w14:textId="55D6770A" w:rsidR="007A3E5D" w:rsidRPr="00D21F27" w:rsidRDefault="007A3E5D" w:rsidP="007A3E5D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78518CAA" w14:textId="3869FEDE" w:rsidR="007A3E5D" w:rsidRPr="00D21F27" w:rsidRDefault="007A3E5D" w:rsidP="007A3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Co się dzieje pod spodem:</w:t>
      </w:r>
    </w:p>
    <w:p w14:paraId="6B8E49F8" w14:textId="15922CF6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Plik trafia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backendu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java-api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- 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upload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4CB8A4CE" w14:textId="25AA5E37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Mój system rozpakowuje ZIP-a, analizuje kod:</w:t>
      </w:r>
    </w:p>
    <w:p w14:paraId="62975A76" w14:textId="7777777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wykrywa klasy, kontrolery, funkcje, parametry, adnotacje, komentarze;</w:t>
      </w:r>
    </w:p>
    <w:p w14:paraId="637642B9" w14:textId="46D03097" w:rsidR="007A3E5D" w:rsidRPr="00D21F27" w:rsidRDefault="007A3E5D" w:rsidP="007A3E5D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Calibri" w:hAnsi="Calibri" w:cs="Calibri"/>
          <w:color w:val="0D0D0D" w:themeColor="text1" w:themeTint="F2"/>
          <w:sz w:val="26"/>
          <w:szCs w:val="26"/>
          <w:lang w:val="en-US"/>
        </w:rPr>
        <w:t>﻿﻿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tworzy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surowy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opis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kodu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.</w:t>
      </w:r>
    </w:p>
    <w:p w14:paraId="1FA19CCB" w14:textId="3A7129FD" w:rsidR="007A3E5D" w:rsidRPr="00D21F27" w:rsidRDefault="007A3E5D" w:rsidP="007A3E5D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Dla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kazdego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(np. GET 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/{id}) wysyła zapytanie do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, który analizuje komentarze i generuje teksty opisowe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).</w:t>
      </w:r>
    </w:p>
    <w:p w14:paraId="22649A84" w14:textId="7FA9B96D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3EF06E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73D3053" w14:textId="7C3DBEC6" w:rsidR="0018387D" w:rsidRPr="00D21F27" w:rsidRDefault="0018387D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Swagger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daje strukturę, a NLP daje semantykę i naturalny język</w:t>
      </w:r>
    </w:p>
    <w:p w14:paraId="2D3B8E2C" w14:textId="464D86E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Przed: surowe dane </w:t>
      </w:r>
    </w:p>
    <w:p w14:paraId="6701CA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E1EE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/hello:</w:t>
      </w:r>
    </w:p>
    <w:p w14:paraId="588E6E4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</w:t>
      </w: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get:</w:t>
      </w:r>
    </w:p>
    <w:p w14:paraId="6B29E7F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   responses:</w:t>
      </w:r>
    </w:p>
    <w:p w14:paraId="41B5F6A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     "200":</w:t>
      </w:r>
    </w:p>
    <w:p w14:paraId="021FFF10" w14:textId="5B1C90A9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 xml:space="preserve">        description: OK</w:t>
      </w:r>
    </w:p>
    <w:p w14:paraId="71E68818" w14:textId="340005B8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</w:p>
    <w:p w14:paraId="7FE82733" w14:textId="565EFFEB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  <w:t>Po:</w:t>
      </w:r>
    </w:p>
    <w:p w14:paraId="158CCBBE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  <w:lang w:val="en-US"/>
        </w:rPr>
      </w:pPr>
    </w:p>
    <w:p w14:paraId="237DF04C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/hello:</w:t>
      </w:r>
    </w:p>
    <w:p w14:paraId="3178612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get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72343BA8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summary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Zwraca powitanie użytkownika.</w:t>
      </w:r>
    </w:p>
    <w:p w14:paraId="58E18D19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zwraca powitanie z imieniem przekazanym w parametrze `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name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`.</w:t>
      </w:r>
    </w:p>
    <w:p w14:paraId="5FEED5AA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14:paraId="6887D5F0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"200":</w:t>
      </w:r>
    </w:p>
    <w:p w14:paraId="3E2749B4" w14:textId="77777777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Poprawna odpowiedź z wiadomością powitalną.</w:t>
      </w:r>
    </w:p>
    <w:p w14:paraId="5F638C4E" w14:textId="496B412E" w:rsidR="00D74005" w:rsidRPr="00D21F27" w:rsidRDefault="00D74005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2B04B11" w14:textId="002D353F" w:rsidR="00DC6139" w:rsidRPr="002E651B" w:rsidRDefault="00DC6139" w:rsidP="00D74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</w:rPr>
      </w:pPr>
      <w:r w:rsidRPr="002E651B">
        <w:rPr>
          <w:rFonts w:ascii="Times New Roman" w:hAnsi="Times New Roman" w:cs="Times New Roman"/>
          <w:i/>
          <w:iCs/>
          <w:color w:val="385623" w:themeColor="accent6" w:themeShade="80"/>
          <w:sz w:val="32"/>
          <w:szCs w:val="32"/>
        </w:rPr>
        <w:t>14.10.2025:</w:t>
      </w:r>
    </w:p>
    <w:p w14:paraId="259030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2. Implementacja NLP do analizy opisów w specyfikacji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 generowania rozszerzonej dokumentacji</w:t>
      </w:r>
    </w:p>
    <w:p w14:paraId="279C886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B2898E0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 ramach tego etapu wdrożono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NLP, który analizuje istniejące opisy i komentarze w pliku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proofErr w:type="gram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 oraz automatycznie generuje bardziej rozbudowane, naturalne i zrozumiałe opisy funkcji, parametrów i odpowiedzi.</w:t>
      </w:r>
    </w:p>
    <w:p w14:paraId="1F7DA697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26CA0D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W odróżnieniu od klasycznego podejścia, gdzie analiza odbywa się bezpośrednio na kodzie źródłowym, system wykorzystuje strukturę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jako pośrednią warstwę semantyczną. Dzięki temu możliwe jest automatyczne wzbogacanie dokumentacji wygenerowanej z dowolnego projektu zawierającego specyfikację API, niezależnie od języka programowania.</w:t>
      </w:r>
    </w:p>
    <w:p w14:paraId="0C62EB24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9E37CCC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NLP, oparty na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frameworku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FastAPI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 modelach językowych, generuje opisy w trzech poziomach szczegółowości (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short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medium,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long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). Wyniki są automatycznie wstawiane do sekcji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description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w obiektach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paths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,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parameters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responses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specyfikacji </w:t>
      </w:r>
      <w:proofErr w:type="spellStart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37378B35" w14:textId="77777777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1605A1F" w14:textId="5C80A094" w:rsidR="00DC6139" w:rsidRPr="00D21F27" w:rsidRDefault="00DC6139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Rezultat: dokumentacja API staje się pełniejsza, spójna i bardziej zrozumiała dla </w:t>
      </w: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użytkownika końcowego, bez konieczności ręcznego uzupełniania opisów w kodzie.</w:t>
      </w:r>
    </w:p>
    <w:p w14:paraId="4D9D3B29" w14:textId="0CA0A21E" w:rsidR="00D21F27" w:rsidRDefault="00D21F27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978210F" w14:textId="3F9A68DE" w:rsidR="00D75FEB" w:rsidRPr="00D27238" w:rsidRDefault="00D75FEB" w:rsidP="00DC61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7238">
        <w:rPr>
          <w:rFonts w:ascii="Times New Roman" w:hAnsi="Times New Roman" w:cs="Times New Roman"/>
          <w:color w:val="000000" w:themeColor="text1"/>
          <w:sz w:val="32"/>
          <w:szCs w:val="32"/>
        </w:rPr>
        <w:t>Do 21.10:</w:t>
      </w:r>
    </w:p>
    <w:p w14:paraId="7522989B" w14:textId="77777777" w:rsid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Następnym krokiem w rozwoju systemu</w:t>
      </w: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będzie </w:t>
      </w:r>
    </w:p>
    <w:p w14:paraId="7A137427" w14:textId="32020D7D" w:rsidR="00D21F27" w:rsidRPr="00D27238" w:rsidRDefault="00D21F27" w:rsidP="00D21F27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dodanie pełnej obsługi generowania dokumentacji na podstawie kodu źródłowego i komentarzy w kodzie – w sytuacji, gdy projekt nie zawiera pliku </w:t>
      </w:r>
      <w:proofErr w:type="spellStart"/>
      <w:proofErr w:type="gramStart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7238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0EA8A4D6" w14:textId="7D599A08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Jeśli użytkownik wgra projekt bez gotowej specyfikacji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 system:</w:t>
      </w:r>
    </w:p>
    <w:p w14:paraId="7DCEB9A0" w14:textId="59DB05F6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automatycznie wykryje brak pliku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openapi.yaml</w:t>
      </w:r>
      <w:proofErr w:type="spellEnd"/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24632BA" w14:textId="6CAEB1F8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przeanalizuje kod źródłowy (Java, a w przyszłości także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Python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),</w:t>
      </w:r>
    </w:p>
    <w:p w14:paraId="4EDDBF62" w14:textId="5C5CF83B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odczyta komentarze, typy danych i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endpointy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2C03FEBA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wygeneruje kompletną dokumentację API przy użyciu NLP,</w:t>
      </w:r>
    </w:p>
    <w:p w14:paraId="304FDD2B" w14:textId="77777777" w:rsidR="00D21F27" w:rsidRPr="00D21F27" w:rsidRDefault="00D21F27" w:rsidP="00D21F27">
      <w:pPr>
        <w:pStyle w:val="ListParagraph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zapisując ją jako </w:t>
      </w:r>
      <w:proofErr w:type="spellStart"/>
      <w:proofErr w:type="gram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openapi.generated</w:t>
      </w:r>
      <w:proofErr w:type="gram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.yaml</w:t>
      </w:r>
      <w:proofErr w:type="spellEnd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2E48BEC" w14:textId="368192F3" w:rsidR="00D21F27" w:rsidRDefault="00443543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uwzglednic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ciagi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znakow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3EF3731" w14:textId="77777777" w:rsidR="00443543" w:rsidRDefault="00443543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42E8227" w14:textId="2B250E25" w:rsidR="00443543" w:rsidRDefault="00443543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  <w:r w:rsidRPr="00443543">
        <w:rPr>
          <w:rFonts w:ascii="Times New Roman" w:hAnsi="Times New Roman" w:cs="Times New Roman"/>
          <w:color w:val="C00000"/>
          <w:sz w:val="26"/>
          <w:szCs w:val="26"/>
        </w:rPr>
        <w:t xml:space="preserve">będą </w:t>
      </w:r>
      <w:proofErr w:type="spellStart"/>
      <w:r w:rsidRPr="00443543">
        <w:rPr>
          <w:rFonts w:ascii="Times New Roman" w:hAnsi="Times New Roman" w:cs="Times New Roman"/>
          <w:color w:val="C00000"/>
          <w:sz w:val="26"/>
          <w:szCs w:val="26"/>
        </w:rPr>
        <w:t>pelne</w:t>
      </w:r>
      <w:proofErr w:type="spellEnd"/>
      <w:r w:rsidRPr="00443543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43543">
        <w:rPr>
          <w:rFonts w:ascii="Times New Roman" w:hAnsi="Times New Roman" w:cs="Times New Roman"/>
          <w:color w:val="C00000"/>
          <w:sz w:val="26"/>
          <w:szCs w:val="26"/>
        </w:rPr>
        <w:t>literaly</w:t>
      </w:r>
      <w:proofErr w:type="spellEnd"/>
      <w:r w:rsidRPr="00443543">
        <w:rPr>
          <w:rFonts w:ascii="Times New Roman" w:hAnsi="Times New Roman" w:cs="Times New Roman"/>
          <w:color w:val="C00000"/>
          <w:sz w:val="26"/>
          <w:szCs w:val="26"/>
        </w:rPr>
        <w:t xml:space="preserve"> które nie będą komentarzami </w:t>
      </w:r>
    </w:p>
    <w:p w14:paraId="479C75E3" w14:textId="77777777" w:rsidR="00443543" w:rsidRPr="00443543" w:rsidRDefault="00443543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C00000"/>
          <w:sz w:val="26"/>
          <w:szCs w:val="26"/>
        </w:rPr>
      </w:pPr>
    </w:p>
    <w:p w14:paraId="14D89349" w14:textId="385B2693" w:rsidR="00D21F27" w:rsidRPr="00D21F27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Dzięki temu użytkownik nie musi samodzielnie pisać pliku </w:t>
      </w:r>
      <w:proofErr w:type="spellStart"/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OpenAPI</w:t>
      </w:r>
      <w:proofErr w:type="spellEnd"/>
      <w:r w:rsidR="002E65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D21F27">
        <w:rPr>
          <w:rFonts w:ascii="Times New Roman" w:hAnsi="Times New Roman" w:cs="Times New Roman"/>
          <w:color w:val="000000" w:themeColor="text1"/>
          <w:sz w:val="26"/>
          <w:szCs w:val="26"/>
        </w:rPr>
        <w:t>dokumentacja zostanie stworzona na podstawie kodu i komentarzy.</w:t>
      </w:r>
    </w:p>
    <w:p w14:paraId="4DE50A09" w14:textId="12D0CEE6" w:rsidR="00D21F27" w:rsidRPr="00D27238" w:rsidRDefault="00D21F27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621D04C" w14:textId="47824487" w:rsidR="00D27238" w:rsidRPr="00D27238" w:rsidRDefault="00D27238" w:rsidP="00D27238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w</w:t>
      </w:r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drożenie modelu mT5 (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-to-</w:t>
      </w:r>
      <w:proofErr w:type="spellStart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text</w:t>
      </w:r>
      <w:proofErr w:type="spellEnd"/>
      <w:r w:rsidRPr="00D2723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 do inteligentnego generowania dokumentacji</w:t>
      </w:r>
    </w:p>
    <w:p w14:paraId="6A40DE4E" w14:textId="77777777" w:rsidR="00D27238" w:rsidRP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Integracja modelu mT5 w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mikroserwisie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python-nlp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przy użyciu biblioteki 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transformers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(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Hugging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Face).</w:t>
      </w:r>
    </w:p>
    <w:p w14:paraId="6F9DFD6E" w14:textId="13CC44A9" w:rsidR="00D27238" w:rsidRDefault="00D27238" w:rsidP="00D27238">
      <w:pPr>
        <w:pStyle w:val="ListParagraph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Model mT5 będzie przetwarzać dane w formacie:</w:t>
      </w:r>
    </w:p>
    <w:p w14:paraId="0ADD223B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Wejście:</w:t>
      </w:r>
    </w:p>
    <w:p w14:paraId="4D60A2FF" w14:textId="5C0BE813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"Komentarz: Zwraca użytkownika po ID. Parametr: id - identyfikator użytkownika."</w:t>
      </w:r>
    </w:p>
    <w:p w14:paraId="0F59E78F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Wyjście:</w:t>
      </w:r>
    </w:p>
    <w:p w14:paraId="0715010A" w14:textId="77777777" w:rsidR="00D27238" w:rsidRP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"</w:t>
      </w:r>
      <w:proofErr w:type="spellStart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Endpoint</w:t>
      </w:r>
      <w:proofErr w:type="spellEnd"/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służy do pobierania danych użytkownika na podstawie jego identyfikatora.</w:t>
      </w:r>
    </w:p>
    <w:p w14:paraId="1E72CF7A" w14:textId="49F02566" w:rsidR="00D27238" w:rsidRDefault="00D27238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2723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Jeśli użytkownik nie zostanie znaleziony, zwracany jest kod 404."</w:t>
      </w:r>
    </w:p>
    <w:p w14:paraId="1CD7874F" w14:textId="136E9F98" w:rsidR="006D7C71" w:rsidRDefault="006D7C71" w:rsidP="00D272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5ED3F0C" w14:textId="3A797D97" w:rsidR="006D7C71" w:rsidRPr="004070AB" w:rsidRDefault="006D7C71" w:rsidP="006D7C71">
      <w:pPr>
        <w:pStyle w:val="ListParagraph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Gotowy harmonogram </w:t>
      </w:r>
      <w:r w:rsidR="004070AB" w:rsidRPr="004070AB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Pracy Inżynierskiej</w:t>
      </w:r>
    </w:p>
    <w:p w14:paraId="599A639E" w14:textId="3348B790" w:rsidR="00D75FEB" w:rsidRDefault="00D75FEB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14:paraId="07B6E8C8" w14:textId="0F0CEF7D" w:rsidR="00D27238" w:rsidRDefault="00D27238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4C560A" w14:textId="161B0A2D" w:rsidR="00D27238" w:rsidRPr="00D27238" w:rsidRDefault="00D27238" w:rsidP="00D21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2723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Do 28.10: </w:t>
      </w:r>
    </w:p>
    <w:sectPr w:rsidR="00D27238" w:rsidRPr="00D27238" w:rsidSect="006F46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A4680D"/>
    <w:multiLevelType w:val="hybridMultilevel"/>
    <w:tmpl w:val="0AA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3ABC"/>
    <w:multiLevelType w:val="hybridMultilevel"/>
    <w:tmpl w:val="F8E6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A2045"/>
    <w:multiLevelType w:val="hybridMultilevel"/>
    <w:tmpl w:val="1B7E3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D30584"/>
    <w:multiLevelType w:val="hybridMultilevel"/>
    <w:tmpl w:val="870EA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920D1"/>
    <w:multiLevelType w:val="hybridMultilevel"/>
    <w:tmpl w:val="63369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93B"/>
    <w:multiLevelType w:val="hybridMultilevel"/>
    <w:tmpl w:val="96664AA2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50E703E"/>
    <w:multiLevelType w:val="hybridMultilevel"/>
    <w:tmpl w:val="7F9E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103BF"/>
    <w:multiLevelType w:val="hybridMultilevel"/>
    <w:tmpl w:val="48B02056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C9A0140"/>
    <w:multiLevelType w:val="hybridMultilevel"/>
    <w:tmpl w:val="9014D6F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C720BE"/>
    <w:multiLevelType w:val="hybridMultilevel"/>
    <w:tmpl w:val="C052864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4FCE479B"/>
    <w:multiLevelType w:val="hybridMultilevel"/>
    <w:tmpl w:val="AA447030"/>
    <w:lvl w:ilvl="0" w:tplc="D8EC961E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56102"/>
    <w:multiLevelType w:val="hybridMultilevel"/>
    <w:tmpl w:val="1A5C8114"/>
    <w:lvl w:ilvl="0" w:tplc="D8EC961E">
      <w:numFmt w:val="bullet"/>
      <w:lvlText w:val="•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17937FC"/>
    <w:multiLevelType w:val="hybridMultilevel"/>
    <w:tmpl w:val="73EC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0249B"/>
    <w:multiLevelType w:val="hybridMultilevel"/>
    <w:tmpl w:val="351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A6DFE"/>
    <w:multiLevelType w:val="hybridMultilevel"/>
    <w:tmpl w:val="EB0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4772B"/>
    <w:multiLevelType w:val="hybridMultilevel"/>
    <w:tmpl w:val="449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11"/>
  </w:num>
  <w:num w:numId="11">
    <w:abstractNumId w:val="6"/>
  </w:num>
  <w:num w:numId="12">
    <w:abstractNumId w:val="15"/>
  </w:num>
  <w:num w:numId="13">
    <w:abstractNumId w:val="17"/>
  </w:num>
  <w:num w:numId="14">
    <w:abstractNumId w:val="2"/>
  </w:num>
  <w:num w:numId="15">
    <w:abstractNumId w:val="8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46"/>
    <w:rsid w:val="0018387D"/>
    <w:rsid w:val="002143B3"/>
    <w:rsid w:val="002E651B"/>
    <w:rsid w:val="004070AB"/>
    <w:rsid w:val="00443543"/>
    <w:rsid w:val="00453376"/>
    <w:rsid w:val="00620315"/>
    <w:rsid w:val="006D7C71"/>
    <w:rsid w:val="006F46C7"/>
    <w:rsid w:val="007A3E5D"/>
    <w:rsid w:val="009873B4"/>
    <w:rsid w:val="00A07146"/>
    <w:rsid w:val="00D21F27"/>
    <w:rsid w:val="00D27238"/>
    <w:rsid w:val="00D74005"/>
    <w:rsid w:val="00D75FEB"/>
    <w:rsid w:val="00DC6139"/>
    <w:rsid w:val="00F3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A28F5"/>
  <w15:chartTrackingRefBased/>
  <w15:docId w15:val="{DCEBA41F-C9A0-544C-8AA7-2AB503A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2025-10-07T09:43:00Z</dcterms:created>
  <dcterms:modified xsi:type="dcterms:W3CDTF">2025-10-14T11:24:00Z</dcterms:modified>
</cp:coreProperties>
</file>